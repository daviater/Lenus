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28DD1" w14:textId="0AC96420" w:rsidR="001A7AC1" w:rsidRDefault="00B519E0" w:rsidP="00873002">
      <w:pPr>
        <w:pStyle w:val="Title"/>
        <w:jc w:val="center"/>
        <w:rPr>
          <w:b/>
          <w:sz w:val="60"/>
          <w:szCs w:val="60"/>
          <w:lang w:val="en-IE"/>
        </w:rPr>
      </w:pPr>
      <w:r>
        <w:rPr>
          <w:b/>
          <w:sz w:val="60"/>
          <w:szCs w:val="60"/>
          <w:lang w:val="en-IE"/>
        </w:rPr>
        <w:t>Lenus</w:t>
      </w:r>
    </w:p>
    <w:p w14:paraId="6B12DE0A" w14:textId="79296262" w:rsidR="009A1ADF" w:rsidRPr="009A1ADF" w:rsidRDefault="009A1ADF" w:rsidP="009A1ADF">
      <w:pPr>
        <w:pStyle w:val="NoSpacing"/>
        <w:jc w:val="center"/>
        <w:rPr>
          <w:color w:val="BFBFBF" w:themeColor="background1" w:themeShade="BF"/>
          <w:lang w:val="en-IE"/>
        </w:rPr>
      </w:pPr>
      <w:r w:rsidRPr="009A1ADF">
        <w:rPr>
          <w:color w:val="BFBFBF" w:themeColor="background1" w:themeShade="BF"/>
          <w:lang w:val="en-IE"/>
        </w:rPr>
        <w:t>[Working Title]</w:t>
      </w:r>
    </w:p>
    <w:p w14:paraId="6CF77925" w14:textId="1E95233A" w:rsidR="00873002" w:rsidRDefault="00B519E0" w:rsidP="00873002">
      <w:pPr>
        <w:pStyle w:val="Subtitle"/>
        <w:jc w:val="center"/>
        <w:rPr>
          <w:lang w:val="en-IE"/>
        </w:rPr>
      </w:pPr>
      <w:r>
        <w:rPr>
          <w:lang w:val="en-IE"/>
        </w:rPr>
        <w:t>Exercise</w:t>
      </w:r>
      <w:r w:rsidR="009A666C">
        <w:rPr>
          <w:lang w:val="en-IE"/>
        </w:rPr>
        <w:t xml:space="preserve"> tracker and workout advisor </w:t>
      </w:r>
    </w:p>
    <w:p w14:paraId="6CEF61B2" w14:textId="77777777" w:rsidR="00873002" w:rsidRDefault="00873002" w:rsidP="00873002">
      <w:pPr>
        <w:rPr>
          <w:lang w:val="en-IE"/>
        </w:rPr>
      </w:pPr>
    </w:p>
    <w:p w14:paraId="3683E12D" w14:textId="77777777" w:rsidR="00873002" w:rsidRDefault="00873002" w:rsidP="00873002">
      <w:pPr>
        <w:rPr>
          <w:lang w:val="en-IE"/>
        </w:rPr>
      </w:pPr>
    </w:p>
    <w:p w14:paraId="7C624A65" w14:textId="77777777" w:rsidR="00873002" w:rsidRDefault="00873002" w:rsidP="00873002">
      <w:pPr>
        <w:jc w:val="center"/>
        <w:rPr>
          <w:lang w:val="en-IE"/>
        </w:rPr>
      </w:pPr>
      <w:r>
        <w:rPr>
          <w:noProof/>
          <w:lang w:val="en-IE"/>
        </w:rPr>
        <w:drawing>
          <wp:anchor distT="0" distB="0" distL="114300" distR="114300" simplePos="0" relativeHeight="251656704" behindDoc="1" locked="0" layoutInCell="1" allowOverlap="1" wp14:anchorId="2E8677DD" wp14:editId="111056DB">
            <wp:simplePos x="0" y="0"/>
            <wp:positionH relativeFrom="column">
              <wp:posOffset>1600200</wp:posOffset>
            </wp:positionH>
            <wp:positionV relativeFrom="paragraph">
              <wp:posOffset>1270</wp:posOffset>
            </wp:positionV>
            <wp:extent cx="2533650" cy="2533650"/>
            <wp:effectExtent l="0" t="0" r="0" b="0"/>
            <wp:wrapNone/>
            <wp:docPr id="1" name="Graphic 1" descr="Dumbb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umbbell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CCF6BB" w14:textId="77777777" w:rsidR="00873002" w:rsidRDefault="00873002" w:rsidP="00873002">
      <w:pPr>
        <w:rPr>
          <w:lang w:val="en-IE"/>
        </w:rPr>
      </w:pPr>
    </w:p>
    <w:p w14:paraId="0F224F76" w14:textId="77777777" w:rsidR="00873002" w:rsidRDefault="00873002" w:rsidP="00873002">
      <w:pPr>
        <w:rPr>
          <w:lang w:val="en-IE"/>
        </w:rPr>
      </w:pPr>
    </w:p>
    <w:p w14:paraId="324F0815" w14:textId="77777777" w:rsidR="00873002" w:rsidRDefault="00873002" w:rsidP="00873002">
      <w:pPr>
        <w:rPr>
          <w:lang w:val="en-IE"/>
        </w:rPr>
      </w:pPr>
    </w:p>
    <w:p w14:paraId="1CF5D989" w14:textId="77777777" w:rsidR="00873002" w:rsidRDefault="00873002" w:rsidP="00873002">
      <w:pPr>
        <w:rPr>
          <w:lang w:val="en-IE"/>
        </w:rPr>
      </w:pPr>
    </w:p>
    <w:p w14:paraId="1EA71053" w14:textId="77777777" w:rsidR="00873002" w:rsidRDefault="00873002" w:rsidP="00873002">
      <w:pPr>
        <w:rPr>
          <w:lang w:val="en-IE"/>
        </w:rPr>
      </w:pPr>
    </w:p>
    <w:p w14:paraId="0A29F26F" w14:textId="77777777" w:rsidR="00873002" w:rsidRDefault="00873002" w:rsidP="00873002">
      <w:pPr>
        <w:rPr>
          <w:lang w:val="en-IE"/>
        </w:rPr>
      </w:pPr>
    </w:p>
    <w:p w14:paraId="06463B3C" w14:textId="77777777" w:rsidR="00873002" w:rsidRDefault="00873002" w:rsidP="00873002">
      <w:pPr>
        <w:rPr>
          <w:lang w:val="en-IE"/>
        </w:rPr>
      </w:pPr>
    </w:p>
    <w:p w14:paraId="4F5B1508" w14:textId="77777777" w:rsidR="00873002" w:rsidRDefault="00873002" w:rsidP="00873002">
      <w:pPr>
        <w:rPr>
          <w:lang w:val="en-IE"/>
        </w:rPr>
      </w:pPr>
    </w:p>
    <w:p w14:paraId="7442C27F" w14:textId="77777777" w:rsidR="00873002" w:rsidRDefault="00873002" w:rsidP="00873002">
      <w:pPr>
        <w:pStyle w:val="Title"/>
        <w:jc w:val="center"/>
        <w:rPr>
          <w:lang w:val="en-IE"/>
        </w:rPr>
      </w:pPr>
      <w:r>
        <w:rPr>
          <w:lang w:val="en-IE"/>
        </w:rPr>
        <w:t>Design Proposal</w:t>
      </w:r>
    </w:p>
    <w:p w14:paraId="402C863C" w14:textId="77777777" w:rsidR="00873002" w:rsidRDefault="00873002" w:rsidP="00873002">
      <w:pPr>
        <w:jc w:val="center"/>
        <w:rPr>
          <w:lang w:val="en-IE"/>
        </w:rPr>
      </w:pPr>
    </w:p>
    <w:p w14:paraId="07268EA2" w14:textId="77777777" w:rsidR="00873002" w:rsidRDefault="00873002" w:rsidP="00873002">
      <w:pPr>
        <w:jc w:val="center"/>
        <w:rPr>
          <w:lang w:val="en-IE"/>
        </w:rPr>
      </w:pPr>
      <w:r>
        <w:rPr>
          <w:lang w:val="en-IE"/>
        </w:rPr>
        <w:t>Author: Davy Ryan</w:t>
      </w:r>
    </w:p>
    <w:p w14:paraId="6D3A805D" w14:textId="77777777" w:rsidR="00873002" w:rsidRDefault="00897D51" w:rsidP="00873002">
      <w:pPr>
        <w:jc w:val="center"/>
        <w:rPr>
          <w:lang w:val="en-IE"/>
        </w:rPr>
      </w:pPr>
      <w:hyperlink r:id="rId10" w:history="1">
        <w:r w:rsidR="00873002" w:rsidRPr="00442D2D">
          <w:rPr>
            <w:rStyle w:val="Hyperlink"/>
            <w:lang w:val="en-IE"/>
          </w:rPr>
          <w:t>G00236110@gmit.ie</w:t>
        </w:r>
      </w:hyperlink>
    </w:p>
    <w:p w14:paraId="785B73BB" w14:textId="77777777" w:rsidR="00873002" w:rsidRDefault="00873002" w:rsidP="00873002">
      <w:pPr>
        <w:jc w:val="center"/>
        <w:rPr>
          <w:lang w:val="en-IE"/>
        </w:rPr>
      </w:pPr>
    </w:p>
    <w:p w14:paraId="6773C830" w14:textId="77777777" w:rsidR="00873002" w:rsidRDefault="00873002" w:rsidP="00873002">
      <w:pPr>
        <w:rPr>
          <w:lang w:val="en-IE"/>
        </w:rPr>
      </w:pPr>
    </w:p>
    <w:p w14:paraId="5FD3D1FF" w14:textId="77777777" w:rsidR="00873002" w:rsidRDefault="00873002" w:rsidP="00873002">
      <w:pPr>
        <w:rPr>
          <w:lang w:val="en-IE"/>
        </w:rPr>
      </w:pPr>
    </w:p>
    <w:p w14:paraId="5C2C0771" w14:textId="77777777" w:rsidR="00873002" w:rsidRDefault="00873002" w:rsidP="00873002">
      <w:pPr>
        <w:rPr>
          <w:lang w:val="en-IE"/>
        </w:rPr>
      </w:pPr>
    </w:p>
    <w:p w14:paraId="202651CB" w14:textId="77777777" w:rsidR="00873002" w:rsidRDefault="00873002" w:rsidP="00873002">
      <w:pPr>
        <w:rPr>
          <w:lang w:val="en-IE"/>
        </w:rPr>
      </w:pPr>
    </w:p>
    <w:p w14:paraId="791CA71E" w14:textId="77777777" w:rsidR="00873002" w:rsidRDefault="00873002" w:rsidP="00873002">
      <w:pPr>
        <w:rPr>
          <w:lang w:val="en-IE"/>
        </w:rPr>
      </w:pPr>
    </w:p>
    <w:p w14:paraId="5B4429F3" w14:textId="77777777" w:rsidR="00873002" w:rsidRDefault="00873002" w:rsidP="00873002">
      <w:pPr>
        <w:rPr>
          <w:lang w:val="en-IE"/>
        </w:rPr>
      </w:pPr>
    </w:p>
    <w:p w14:paraId="610A3973" w14:textId="77777777" w:rsidR="00873002" w:rsidRDefault="00873002" w:rsidP="00873002">
      <w:pPr>
        <w:rPr>
          <w:lang w:val="en-IE"/>
        </w:rPr>
      </w:pPr>
    </w:p>
    <w:p w14:paraId="604AD960" w14:textId="77777777" w:rsidR="00873002" w:rsidRDefault="00873002" w:rsidP="00873002">
      <w:pPr>
        <w:rPr>
          <w:lang w:val="en-IE"/>
        </w:rPr>
      </w:pPr>
      <w:r>
        <w:rPr>
          <w:lang w:val="en-IE"/>
        </w:rPr>
        <w:t>Date: 2018-10-09</w:t>
      </w:r>
    </w:p>
    <w:p w14:paraId="32822798" w14:textId="77777777" w:rsidR="002D6D5C" w:rsidRDefault="00873002" w:rsidP="00873002">
      <w:pPr>
        <w:rPr>
          <w:lang w:val="en-IE"/>
        </w:rPr>
      </w:pPr>
      <w:r>
        <w:rPr>
          <w:lang w:val="en-IE"/>
        </w:rPr>
        <w:lastRenderedPageBreak/>
        <w:t>Version: 1.0</w:t>
      </w:r>
    </w:p>
    <w:p w14:paraId="4635C564" w14:textId="77777777" w:rsidR="002D6D5C" w:rsidRDefault="008F724F" w:rsidP="008F724F">
      <w:pPr>
        <w:pStyle w:val="Heading1"/>
        <w:rPr>
          <w:lang w:val="en-IE"/>
        </w:rPr>
      </w:pPr>
      <w:r>
        <w:rPr>
          <w:lang w:val="en-IE"/>
        </w:rPr>
        <w:t>Contents</w:t>
      </w:r>
    </w:p>
    <w:p w14:paraId="6D1A25F2" w14:textId="5C9100F5" w:rsidR="002D29E4" w:rsidRDefault="002D29E4" w:rsidP="002D29E4">
      <w:pPr>
        <w:pStyle w:val="Subtitle"/>
        <w:rPr>
          <w:lang w:val="en-IE"/>
        </w:rPr>
      </w:pPr>
      <w:r>
        <w:rPr>
          <w:lang w:val="en-IE"/>
        </w:rPr>
        <w:t>Design Proposal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>3</w:t>
      </w:r>
    </w:p>
    <w:p w14:paraId="17E258A2" w14:textId="16D6ED0F" w:rsidR="008F724F" w:rsidRDefault="008F724F" w:rsidP="008F724F">
      <w:pPr>
        <w:pStyle w:val="Subtitle"/>
        <w:rPr>
          <w:lang w:val="en-IE"/>
        </w:rPr>
      </w:pPr>
      <w:r>
        <w:rPr>
          <w:lang w:val="en-IE"/>
        </w:rPr>
        <w:t>Proposal Options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 w:rsidR="002D29E4">
        <w:rPr>
          <w:lang w:val="en-IE"/>
        </w:rPr>
        <w:t>4</w:t>
      </w:r>
    </w:p>
    <w:p w14:paraId="616F0761" w14:textId="19768FEA" w:rsidR="008F724F" w:rsidRPr="008F724F" w:rsidRDefault="008F724F" w:rsidP="008F724F">
      <w:pPr>
        <w:pStyle w:val="Subtitle"/>
        <w:rPr>
          <w:lang w:val="en-IE"/>
        </w:rPr>
      </w:pPr>
      <w:r>
        <w:rPr>
          <w:lang w:val="en-IE"/>
        </w:rPr>
        <w:tab/>
      </w:r>
      <w:r w:rsidR="004E70E1">
        <w:rPr>
          <w:lang w:val="en-IE"/>
        </w:rPr>
        <w:t>Stre</w:t>
      </w:r>
      <w:r w:rsidR="0003226B">
        <w:rPr>
          <w:lang w:val="en-IE"/>
        </w:rPr>
        <w:t>tch</w:t>
      </w:r>
      <w:r w:rsidR="002D29E4">
        <w:rPr>
          <w:lang w:val="en-IE"/>
        </w:rPr>
        <w:t xml:space="preserve"> 1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 w:rsidR="002D29E4">
        <w:rPr>
          <w:lang w:val="en-IE"/>
        </w:rPr>
        <w:t>4</w:t>
      </w:r>
    </w:p>
    <w:p w14:paraId="7B7B0DD8" w14:textId="4B5FE904" w:rsidR="00873002" w:rsidRDefault="008F724F" w:rsidP="008F724F">
      <w:pPr>
        <w:pStyle w:val="Subtitle"/>
        <w:rPr>
          <w:lang w:val="en-IE"/>
        </w:rPr>
      </w:pPr>
      <w:r>
        <w:rPr>
          <w:lang w:val="en-IE"/>
        </w:rPr>
        <w:tab/>
      </w:r>
      <w:r w:rsidR="002D29E4">
        <w:rPr>
          <w:lang w:val="en-IE"/>
        </w:rPr>
        <w:t>Stretch 2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 w:rsidR="002D29E4">
        <w:rPr>
          <w:lang w:val="en-IE"/>
        </w:rPr>
        <w:t>4</w:t>
      </w:r>
    </w:p>
    <w:p w14:paraId="3ACF101B" w14:textId="4517679F" w:rsidR="008F724F" w:rsidRDefault="008F724F" w:rsidP="008F724F">
      <w:pPr>
        <w:pStyle w:val="Subtitle"/>
        <w:rPr>
          <w:lang w:val="en-IE"/>
        </w:rPr>
      </w:pPr>
      <w:r>
        <w:rPr>
          <w:lang w:val="en-IE"/>
        </w:rPr>
        <w:tab/>
      </w:r>
      <w:r w:rsidR="002D29E4">
        <w:rPr>
          <w:lang w:val="en-IE"/>
        </w:rPr>
        <w:t>Stretch</w:t>
      </w:r>
      <w:r>
        <w:rPr>
          <w:lang w:val="en-IE"/>
        </w:rPr>
        <w:t xml:space="preserve"> 3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 w:rsidR="002D29E4">
        <w:rPr>
          <w:lang w:val="en-IE"/>
        </w:rPr>
        <w:t>4</w:t>
      </w:r>
    </w:p>
    <w:p w14:paraId="4617868C" w14:textId="0DCCB8BD" w:rsidR="00B46919" w:rsidRDefault="00B46919" w:rsidP="00B46919">
      <w:pPr>
        <w:pStyle w:val="Subtitle"/>
        <w:rPr>
          <w:lang w:val="en-IE"/>
        </w:rPr>
      </w:pPr>
      <w:r>
        <w:rPr>
          <w:lang w:val="en-IE"/>
        </w:rPr>
        <w:t>Interface</w:t>
      </w:r>
      <w:r w:rsidR="00DD2E69">
        <w:rPr>
          <w:lang w:val="en-IE"/>
        </w:rPr>
        <w:tab/>
      </w:r>
      <w:r w:rsidR="00DD2E69">
        <w:rPr>
          <w:lang w:val="en-IE"/>
        </w:rPr>
        <w:tab/>
      </w:r>
      <w:r w:rsidR="00DD2E69">
        <w:rPr>
          <w:lang w:val="en-IE"/>
        </w:rPr>
        <w:tab/>
      </w:r>
      <w:r w:rsidR="00DD2E69">
        <w:rPr>
          <w:lang w:val="en-IE"/>
        </w:rPr>
        <w:tab/>
      </w:r>
      <w:r w:rsidR="00DD2E69">
        <w:rPr>
          <w:lang w:val="en-IE"/>
        </w:rPr>
        <w:tab/>
      </w:r>
      <w:r w:rsidR="00DD2E69">
        <w:rPr>
          <w:lang w:val="en-IE"/>
        </w:rPr>
        <w:tab/>
      </w:r>
      <w:r w:rsidR="00DD2E69">
        <w:rPr>
          <w:lang w:val="en-IE"/>
        </w:rPr>
        <w:tab/>
      </w:r>
      <w:r w:rsidR="00DD2E69">
        <w:rPr>
          <w:lang w:val="en-IE"/>
        </w:rPr>
        <w:tab/>
      </w:r>
      <w:r w:rsidR="00DD2E69">
        <w:rPr>
          <w:lang w:val="en-IE"/>
        </w:rPr>
        <w:tab/>
      </w:r>
      <w:r w:rsidR="00DD2E69">
        <w:rPr>
          <w:lang w:val="en-IE"/>
        </w:rPr>
        <w:tab/>
      </w:r>
      <w:r w:rsidR="00DD2E69">
        <w:rPr>
          <w:lang w:val="en-IE"/>
        </w:rPr>
        <w:tab/>
        <w:t>5</w:t>
      </w:r>
    </w:p>
    <w:p w14:paraId="5AEDAD2D" w14:textId="11EDDB99" w:rsidR="009A666C" w:rsidRPr="009A666C" w:rsidRDefault="009A666C" w:rsidP="009A666C">
      <w:pPr>
        <w:pStyle w:val="Subtitle"/>
        <w:rPr>
          <w:lang w:val="en-IE"/>
        </w:rPr>
      </w:pPr>
      <w:r>
        <w:rPr>
          <w:lang w:val="en-IE"/>
        </w:rPr>
        <w:t>Notes</w:t>
      </w:r>
      <w:r w:rsidR="00DD2E69">
        <w:rPr>
          <w:lang w:val="en-IE"/>
        </w:rPr>
        <w:tab/>
      </w:r>
      <w:r w:rsidR="00DD2E69">
        <w:rPr>
          <w:lang w:val="en-IE"/>
        </w:rPr>
        <w:tab/>
      </w:r>
      <w:r w:rsidR="00DD2E69">
        <w:rPr>
          <w:lang w:val="en-IE"/>
        </w:rPr>
        <w:tab/>
      </w:r>
      <w:r w:rsidR="00DD2E69">
        <w:rPr>
          <w:lang w:val="en-IE"/>
        </w:rPr>
        <w:tab/>
      </w:r>
      <w:r w:rsidR="00DD2E69">
        <w:rPr>
          <w:lang w:val="en-IE"/>
        </w:rPr>
        <w:tab/>
      </w:r>
      <w:r w:rsidR="00DD2E69">
        <w:rPr>
          <w:lang w:val="en-IE"/>
        </w:rPr>
        <w:tab/>
      </w:r>
      <w:r w:rsidR="00DD2E69">
        <w:rPr>
          <w:lang w:val="en-IE"/>
        </w:rPr>
        <w:tab/>
      </w:r>
      <w:r w:rsidR="00DD2E69">
        <w:rPr>
          <w:lang w:val="en-IE"/>
        </w:rPr>
        <w:tab/>
      </w:r>
      <w:r w:rsidR="00DD2E69">
        <w:rPr>
          <w:lang w:val="en-IE"/>
        </w:rPr>
        <w:tab/>
      </w:r>
      <w:r w:rsidR="00DD2E69">
        <w:rPr>
          <w:lang w:val="en-IE"/>
        </w:rPr>
        <w:tab/>
      </w:r>
      <w:r w:rsidR="00DD2E69">
        <w:rPr>
          <w:lang w:val="en-IE"/>
        </w:rPr>
        <w:tab/>
      </w:r>
      <w:r w:rsidR="00DD2E69">
        <w:rPr>
          <w:lang w:val="en-IE"/>
        </w:rPr>
        <w:tab/>
        <w:t>6</w:t>
      </w:r>
    </w:p>
    <w:p w14:paraId="6FB14962" w14:textId="77777777" w:rsidR="008F724F" w:rsidRPr="008F724F" w:rsidRDefault="008F724F" w:rsidP="008F724F">
      <w:pPr>
        <w:pStyle w:val="Subtitle"/>
        <w:rPr>
          <w:lang w:val="en-IE"/>
        </w:rPr>
      </w:pPr>
    </w:p>
    <w:p w14:paraId="50357997" w14:textId="73CA144A" w:rsidR="00BF3EEC" w:rsidRDefault="008F724F" w:rsidP="008F724F">
      <w:pPr>
        <w:pStyle w:val="Subtitle"/>
        <w:rPr>
          <w:lang w:val="en-IE"/>
        </w:rPr>
      </w:pPr>
      <w:r>
        <w:rPr>
          <w:lang w:val="en-IE"/>
        </w:rPr>
        <w:tab/>
      </w:r>
    </w:p>
    <w:p w14:paraId="2A795C96" w14:textId="77777777" w:rsidR="00BF3EEC" w:rsidRDefault="00BF3EEC">
      <w:pPr>
        <w:rPr>
          <w:color w:val="5A5A5A" w:themeColor="text1" w:themeTint="A5"/>
          <w:spacing w:val="15"/>
          <w:lang w:val="en-IE"/>
        </w:rPr>
      </w:pPr>
      <w:r>
        <w:rPr>
          <w:lang w:val="en-IE"/>
        </w:rPr>
        <w:br w:type="page"/>
      </w:r>
    </w:p>
    <w:p w14:paraId="62B3D829" w14:textId="28787756" w:rsidR="008478CC" w:rsidRDefault="008478CC" w:rsidP="008478CC">
      <w:pPr>
        <w:pStyle w:val="Heading1"/>
        <w:rPr>
          <w:lang w:val="en-IE"/>
        </w:rPr>
      </w:pPr>
      <w:r>
        <w:rPr>
          <w:lang w:val="en-IE"/>
        </w:rPr>
        <w:lastRenderedPageBreak/>
        <w:t>Design Proposal</w:t>
      </w:r>
    </w:p>
    <w:p w14:paraId="3086DAEF" w14:textId="4089E19C" w:rsidR="008478CC" w:rsidRDefault="008478CC" w:rsidP="008478CC">
      <w:pPr>
        <w:rPr>
          <w:lang w:val="en-IE"/>
        </w:rPr>
      </w:pPr>
    </w:p>
    <w:p w14:paraId="6957427F" w14:textId="0B30E0C5" w:rsidR="000A7A76" w:rsidRDefault="000A7A76" w:rsidP="008478CC">
      <w:pPr>
        <w:rPr>
          <w:lang w:val="en-IE"/>
        </w:rPr>
      </w:pPr>
      <w:r>
        <w:rPr>
          <w:lang w:val="en-IE"/>
        </w:rPr>
        <w:t>The aim of this workout app is to help the user achieve their workout goal, such as</w:t>
      </w:r>
      <w:r w:rsidR="00B01732">
        <w:rPr>
          <w:lang w:val="en-IE"/>
        </w:rPr>
        <w:t xml:space="preserve"> a certain amount of push ups</w:t>
      </w:r>
      <w:r w:rsidR="00D22B34">
        <w:rPr>
          <w:lang w:val="en-IE"/>
        </w:rPr>
        <w:t>.</w:t>
      </w:r>
    </w:p>
    <w:p w14:paraId="6D2BA806" w14:textId="5DD3E2CE" w:rsidR="00D22B34" w:rsidRDefault="00D22B34" w:rsidP="008478CC">
      <w:pPr>
        <w:rPr>
          <w:lang w:val="en-IE"/>
        </w:rPr>
      </w:pPr>
      <w:r>
        <w:rPr>
          <w:lang w:val="en-IE"/>
        </w:rPr>
        <w:t>The type of trainings will be the military model and the sporadic model</w:t>
      </w:r>
    </w:p>
    <w:p w14:paraId="6BE61F56" w14:textId="17855970" w:rsidR="00D22B34" w:rsidRDefault="00D22B34" w:rsidP="008478CC">
      <w:pPr>
        <w:rPr>
          <w:lang w:val="en-IE"/>
        </w:rPr>
      </w:pPr>
      <w:r>
        <w:rPr>
          <w:lang w:val="en-IE"/>
        </w:rPr>
        <w:t>For each the user will select a goal for themselves and then complete as much of the exercise as they can.</w:t>
      </w:r>
      <w:r w:rsidR="00753F36">
        <w:rPr>
          <w:lang w:val="en-IE"/>
        </w:rPr>
        <w:t xml:space="preserve"> The amount they could complete will be multiplied by 4</w:t>
      </w:r>
      <w:r w:rsidR="00CC4030">
        <w:rPr>
          <w:lang w:val="en-IE"/>
        </w:rPr>
        <w:t>, this is their starting amount to be completed over 8 sets.</w:t>
      </w:r>
    </w:p>
    <w:p w14:paraId="3BFEC101" w14:textId="1B95A2D2" w:rsidR="00753F36" w:rsidRDefault="00D22B34" w:rsidP="00753F36">
      <w:pPr>
        <w:rPr>
          <w:rStyle w:val="IntenseEmphasis"/>
        </w:rPr>
      </w:pPr>
      <w:r w:rsidRPr="00753F36">
        <w:rPr>
          <w:rStyle w:val="IntenseEmphasis"/>
        </w:rPr>
        <w:t>Military Model</w:t>
      </w:r>
      <w:r w:rsidR="00753F36" w:rsidRPr="00753F36">
        <w:rPr>
          <w:rStyle w:val="IntenseEmphasis"/>
        </w:rPr>
        <w:t>:</w:t>
      </w:r>
    </w:p>
    <w:p w14:paraId="56940264" w14:textId="0ACEB0CA" w:rsidR="00753F36" w:rsidRPr="00753F36" w:rsidRDefault="00753F36" w:rsidP="00753F36">
      <w:pPr>
        <w:rPr>
          <w:rStyle w:val="SubtleEmphasis"/>
          <w:i w:val="0"/>
          <w:color w:val="000000" w:themeColor="text1"/>
        </w:rPr>
      </w:pPr>
      <w:r w:rsidRPr="00753F36">
        <w:rPr>
          <w:rStyle w:val="SubtleEmphasis"/>
          <w:i w:val="0"/>
          <w:color w:val="000000" w:themeColor="text1"/>
        </w:rPr>
        <w:t>This mode splits the workout over three days</w:t>
      </w:r>
    </w:p>
    <w:p w14:paraId="7F0E084D" w14:textId="4E737B08" w:rsidR="008478CC" w:rsidRDefault="00D22B34" w:rsidP="008478CC">
      <w:pPr>
        <w:rPr>
          <w:lang w:val="en-IE"/>
        </w:rPr>
      </w:pPr>
      <w:r>
        <w:rPr>
          <w:lang w:val="en-IE"/>
        </w:rPr>
        <w:t>Full Days</w:t>
      </w:r>
      <w:r w:rsidR="00753F36">
        <w:rPr>
          <w:lang w:val="en-IE"/>
        </w:rPr>
        <w:t>: The user will</w:t>
      </w:r>
      <w:r w:rsidR="00CC4030">
        <w:rPr>
          <w:lang w:val="en-IE"/>
        </w:rPr>
        <w:t xml:space="preserve"> complete all the sets in one go with at least a one minute rest between them.</w:t>
      </w:r>
    </w:p>
    <w:p w14:paraId="0F30637B" w14:textId="61A1F412" w:rsidR="00D22B34" w:rsidRDefault="00D22B34" w:rsidP="008478CC">
      <w:pPr>
        <w:rPr>
          <w:lang w:val="en-IE"/>
        </w:rPr>
      </w:pPr>
      <w:r>
        <w:rPr>
          <w:lang w:val="en-IE"/>
        </w:rPr>
        <w:t>Spread Days</w:t>
      </w:r>
      <w:r w:rsidR="00CC4030">
        <w:rPr>
          <w:lang w:val="en-IE"/>
        </w:rPr>
        <w:t>: The user will complete the sets over the course of the day, whenever the user has time.</w:t>
      </w:r>
    </w:p>
    <w:p w14:paraId="337A0A63" w14:textId="3D40B04F" w:rsidR="00D22B34" w:rsidRDefault="00D22B34" w:rsidP="008478CC">
      <w:pPr>
        <w:rPr>
          <w:lang w:val="en-IE"/>
        </w:rPr>
      </w:pPr>
      <w:r>
        <w:rPr>
          <w:lang w:val="en-IE"/>
        </w:rPr>
        <w:t>Rest Days</w:t>
      </w:r>
      <w:r w:rsidR="00CC4030">
        <w:rPr>
          <w:lang w:val="en-IE"/>
        </w:rPr>
        <w:t>: there’s no workout on this day.</w:t>
      </w:r>
    </w:p>
    <w:p w14:paraId="75B89AB1" w14:textId="461369E4" w:rsidR="00CC4030" w:rsidRDefault="00CC4030" w:rsidP="008478CC">
      <w:pPr>
        <w:rPr>
          <w:lang w:val="en-IE"/>
        </w:rPr>
      </w:pPr>
    </w:p>
    <w:p w14:paraId="7DFCCD9A" w14:textId="020CA935" w:rsidR="00CC4030" w:rsidRDefault="00CC4030" w:rsidP="00CC4030">
      <w:pPr>
        <w:rPr>
          <w:rStyle w:val="IntenseEmphasis"/>
        </w:rPr>
      </w:pPr>
      <w:r>
        <w:rPr>
          <w:rStyle w:val="IntenseEmphasis"/>
        </w:rPr>
        <w:t>Sporadic Model:</w:t>
      </w:r>
    </w:p>
    <w:p w14:paraId="1ECDED37" w14:textId="4DA8A4E0" w:rsidR="00CC4030" w:rsidRPr="00753F36" w:rsidRDefault="00CC4030" w:rsidP="00CC4030">
      <w:pPr>
        <w:rPr>
          <w:rStyle w:val="SubtleEmphasis"/>
          <w:i w:val="0"/>
          <w:color w:val="000000" w:themeColor="text1"/>
        </w:rPr>
      </w:pPr>
      <w:r w:rsidRPr="00753F36">
        <w:rPr>
          <w:rStyle w:val="SubtleEmphasis"/>
          <w:i w:val="0"/>
          <w:color w:val="000000" w:themeColor="text1"/>
        </w:rPr>
        <w:t xml:space="preserve">This mode </w:t>
      </w:r>
      <w:r>
        <w:rPr>
          <w:rStyle w:val="SubtleEmphasis"/>
          <w:i w:val="0"/>
          <w:color w:val="000000" w:themeColor="text1"/>
        </w:rPr>
        <w:t>is for users that can’t or don’t want to commit to the military model.</w:t>
      </w:r>
    </w:p>
    <w:p w14:paraId="273EB9CB" w14:textId="2DEF4D7F" w:rsidR="00CC4030" w:rsidRDefault="00CC4030" w:rsidP="00CC4030">
      <w:pPr>
        <w:rPr>
          <w:lang w:val="en-IE"/>
        </w:rPr>
      </w:pPr>
      <w:r>
        <w:rPr>
          <w:lang w:val="en-IE"/>
        </w:rPr>
        <w:t>The user will complete all sets in one go with at least a one minute rest between them.</w:t>
      </w:r>
    </w:p>
    <w:p w14:paraId="76874CE1" w14:textId="122A2580" w:rsidR="00CC4030" w:rsidRDefault="00CC4030" w:rsidP="00CC4030">
      <w:pPr>
        <w:rPr>
          <w:lang w:val="en-IE"/>
        </w:rPr>
      </w:pPr>
    </w:p>
    <w:p w14:paraId="75ED58BE" w14:textId="77777777" w:rsidR="00CC4030" w:rsidRDefault="00CC4030" w:rsidP="00CC4030">
      <w:pPr>
        <w:rPr>
          <w:lang w:val="en-IE"/>
        </w:rPr>
      </w:pPr>
    </w:p>
    <w:p w14:paraId="117EF82A" w14:textId="5FF311C4" w:rsidR="00CC4030" w:rsidRDefault="00CC4030" w:rsidP="00CC4030">
      <w:pPr>
        <w:rPr>
          <w:lang w:val="en-IE"/>
        </w:rPr>
      </w:pPr>
      <w:r>
        <w:rPr>
          <w:lang w:val="en-IE"/>
        </w:rPr>
        <w:t xml:space="preserve">After each workout the user will be asked to rate the difficulty and their future sets will be adjusted to better suit them. </w:t>
      </w:r>
    </w:p>
    <w:p w14:paraId="19211ED2" w14:textId="0CDAF109" w:rsidR="00CC4030" w:rsidRPr="009A666C" w:rsidRDefault="00CC4030" w:rsidP="008478CC">
      <w:pPr>
        <w:rPr>
          <w:rStyle w:val="IntenseEmphasis"/>
          <w:i w:val="0"/>
          <w:iCs w:val="0"/>
          <w:color w:val="auto"/>
          <w:lang w:val="en-IE"/>
        </w:rPr>
      </w:pPr>
      <w:r>
        <w:rPr>
          <w:lang w:val="en-IE"/>
        </w:rPr>
        <w:t>Users can also bail out of workouts and select to have their sets adjusted or not because of this.</w:t>
      </w:r>
    </w:p>
    <w:p w14:paraId="7E28F25F" w14:textId="77777777" w:rsidR="009A666C" w:rsidRDefault="009A666C" w:rsidP="008478CC">
      <w:pPr>
        <w:rPr>
          <w:lang w:val="en-IE"/>
        </w:rPr>
      </w:pPr>
    </w:p>
    <w:p w14:paraId="20A89E98" w14:textId="2D14485D" w:rsidR="009A666C" w:rsidRDefault="009A666C" w:rsidP="008478CC">
      <w:pPr>
        <w:rPr>
          <w:lang w:val="en-IE"/>
        </w:rPr>
      </w:pPr>
      <w:r>
        <w:rPr>
          <w:lang w:val="en-IE"/>
        </w:rPr>
        <w:t>The app will also be able to track workouts without this mode.</w:t>
      </w:r>
    </w:p>
    <w:p w14:paraId="3F982E2C" w14:textId="77777777" w:rsidR="009A666C" w:rsidRDefault="009A666C" w:rsidP="008478CC">
      <w:pPr>
        <w:rPr>
          <w:lang w:val="en-IE"/>
        </w:rPr>
      </w:pPr>
    </w:p>
    <w:p w14:paraId="1C5ED41B" w14:textId="7CFBCE72" w:rsidR="00CC4030" w:rsidRDefault="00CC4030" w:rsidP="008478CC">
      <w:pPr>
        <w:rPr>
          <w:lang w:val="en-IE"/>
        </w:rPr>
      </w:pPr>
    </w:p>
    <w:p w14:paraId="632BE5EC" w14:textId="262067FA" w:rsidR="00CC4030" w:rsidRDefault="00CC4030" w:rsidP="008478CC">
      <w:pPr>
        <w:rPr>
          <w:lang w:val="en-IE"/>
        </w:rPr>
      </w:pPr>
    </w:p>
    <w:p w14:paraId="4441A21C" w14:textId="77777777" w:rsidR="00CC4030" w:rsidRPr="008478CC" w:rsidRDefault="00CC4030" w:rsidP="008478CC">
      <w:pPr>
        <w:rPr>
          <w:lang w:val="en-IE"/>
        </w:rPr>
      </w:pPr>
    </w:p>
    <w:p w14:paraId="7CA57D6F" w14:textId="3CA7F955" w:rsidR="008F724F" w:rsidRDefault="001326AA" w:rsidP="001326AA">
      <w:pPr>
        <w:pStyle w:val="Heading1"/>
        <w:rPr>
          <w:lang w:val="en-IE"/>
        </w:rPr>
      </w:pPr>
      <w:r>
        <w:rPr>
          <w:lang w:val="en-IE"/>
        </w:rPr>
        <w:lastRenderedPageBreak/>
        <w:t>Proposal Options</w:t>
      </w:r>
    </w:p>
    <w:p w14:paraId="1314F817" w14:textId="03E71782" w:rsidR="001326AA" w:rsidRDefault="001326AA" w:rsidP="001326AA">
      <w:pPr>
        <w:rPr>
          <w:lang w:val="en-IE"/>
        </w:rPr>
      </w:pPr>
    </w:p>
    <w:p w14:paraId="537D8668" w14:textId="7F1CCE9B" w:rsidR="009A666C" w:rsidRDefault="00721913" w:rsidP="001326AA">
      <w:pPr>
        <w:rPr>
          <w:lang w:val="en-IE"/>
        </w:rPr>
      </w:pPr>
      <w:r>
        <w:rPr>
          <w:lang w:val="en-IE"/>
        </w:rPr>
        <w:t>The app will contain:</w:t>
      </w:r>
    </w:p>
    <w:p w14:paraId="0F2F0A25" w14:textId="1A55F93A" w:rsidR="00721913" w:rsidRDefault="00721913" w:rsidP="00721913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Workout tracker</w:t>
      </w:r>
    </w:p>
    <w:p w14:paraId="6F46E0A9" w14:textId="7CB48FDC" w:rsidR="00721913" w:rsidRDefault="00721913" w:rsidP="00721913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Workout advisor</w:t>
      </w:r>
    </w:p>
    <w:p w14:paraId="35FFD432" w14:textId="16126AE8" w:rsidR="00721913" w:rsidRDefault="00721913" w:rsidP="00721913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>Military Model</w:t>
      </w:r>
    </w:p>
    <w:p w14:paraId="5B9C0E70" w14:textId="55FAC623" w:rsidR="00721913" w:rsidRDefault="00721913" w:rsidP="00721913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>Sporadic Model</w:t>
      </w:r>
    </w:p>
    <w:p w14:paraId="2212BC9D" w14:textId="1090208F" w:rsidR="00721913" w:rsidRDefault="00721913" w:rsidP="00721913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BMI calculator</w:t>
      </w:r>
    </w:p>
    <w:p w14:paraId="043DBA63" w14:textId="269C2BCC" w:rsidR="00721913" w:rsidRDefault="00721913" w:rsidP="00721913">
      <w:pPr>
        <w:rPr>
          <w:lang w:val="en-IE"/>
        </w:rPr>
      </w:pPr>
      <w:r>
        <w:rPr>
          <w:lang w:val="en-IE"/>
        </w:rPr>
        <w:t>Workouts contained in the app are:</w:t>
      </w:r>
    </w:p>
    <w:p w14:paraId="5048EBED" w14:textId="5274AEEA" w:rsidR="00721913" w:rsidRDefault="00721913" w:rsidP="00721913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Push Ups</w:t>
      </w:r>
    </w:p>
    <w:p w14:paraId="61672544" w14:textId="5CCB4234" w:rsidR="00721913" w:rsidRDefault="00721913" w:rsidP="00721913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Sit Ups</w:t>
      </w:r>
    </w:p>
    <w:p w14:paraId="7CB79B6E" w14:textId="402F5559" w:rsidR="00721913" w:rsidRDefault="00721913" w:rsidP="00721913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Squats</w:t>
      </w:r>
    </w:p>
    <w:p w14:paraId="72EA0FF8" w14:textId="728B2AE4" w:rsidR="00721913" w:rsidRDefault="00721913" w:rsidP="00721913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Lunges</w:t>
      </w:r>
    </w:p>
    <w:p w14:paraId="5FF96E9A" w14:textId="482E97E0" w:rsidR="00721913" w:rsidRDefault="00721913" w:rsidP="00721913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Deadlift</w:t>
      </w:r>
    </w:p>
    <w:p w14:paraId="3E854218" w14:textId="0F493742" w:rsidR="00721913" w:rsidRDefault="00721913" w:rsidP="00721913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Pull Ups</w:t>
      </w:r>
    </w:p>
    <w:p w14:paraId="06D996F4" w14:textId="4E7AB77A" w:rsidR="00721913" w:rsidRDefault="00721913" w:rsidP="00721913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Biceps Curl</w:t>
      </w:r>
    </w:p>
    <w:p w14:paraId="54DD9F2E" w14:textId="1A236E91" w:rsidR="00721913" w:rsidRDefault="00721913" w:rsidP="00721913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Triceps Extension</w:t>
      </w:r>
    </w:p>
    <w:p w14:paraId="5C557F59" w14:textId="36D7A1E6" w:rsidR="00721913" w:rsidRDefault="00721913" w:rsidP="00721913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Back Extension</w:t>
      </w:r>
    </w:p>
    <w:p w14:paraId="6F7D1C83" w14:textId="4CDC805C" w:rsidR="009A666C" w:rsidRPr="00721913" w:rsidRDefault="00721913" w:rsidP="001326AA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Plank</w:t>
      </w:r>
    </w:p>
    <w:p w14:paraId="553938FD" w14:textId="5B753940" w:rsidR="001326AA" w:rsidRDefault="001326AA" w:rsidP="001326AA">
      <w:pPr>
        <w:rPr>
          <w:lang w:val="en-IE"/>
        </w:rPr>
      </w:pPr>
    </w:p>
    <w:p w14:paraId="3B22396C" w14:textId="5CE68732" w:rsidR="00721913" w:rsidRDefault="00721913" w:rsidP="001326AA">
      <w:pPr>
        <w:rPr>
          <w:lang w:val="en-IE"/>
        </w:rPr>
      </w:pPr>
      <w:r>
        <w:rPr>
          <w:lang w:val="en-IE"/>
        </w:rPr>
        <w:t>Depending on the time available additional features may be added.</w:t>
      </w:r>
    </w:p>
    <w:p w14:paraId="12DD7810" w14:textId="77777777" w:rsidR="00721913" w:rsidRDefault="00721913" w:rsidP="001326AA">
      <w:pPr>
        <w:rPr>
          <w:lang w:val="en-IE"/>
        </w:rPr>
      </w:pPr>
    </w:p>
    <w:p w14:paraId="6F27A688" w14:textId="6D70DCBD" w:rsidR="001326AA" w:rsidRDefault="009A666C" w:rsidP="00C4796E">
      <w:pPr>
        <w:pStyle w:val="Heading2"/>
        <w:rPr>
          <w:lang w:val="en-IE"/>
        </w:rPr>
      </w:pPr>
      <w:r>
        <w:rPr>
          <w:lang w:val="en-IE"/>
        </w:rPr>
        <w:t>Stretch</w:t>
      </w:r>
      <w:r w:rsidR="001326AA">
        <w:rPr>
          <w:lang w:val="en-IE"/>
        </w:rPr>
        <w:t xml:space="preserve"> 1</w:t>
      </w:r>
    </w:p>
    <w:p w14:paraId="0DAA5B17" w14:textId="79DFA81A" w:rsidR="00721913" w:rsidRDefault="00721913" w:rsidP="001326AA">
      <w:pPr>
        <w:rPr>
          <w:lang w:val="en-IE"/>
        </w:rPr>
      </w:pPr>
      <w:r>
        <w:rPr>
          <w:lang w:val="en-IE"/>
        </w:rPr>
        <w:t>Ability for the user to add additional workouts the app.</w:t>
      </w:r>
      <w:r w:rsidR="0066004D">
        <w:rPr>
          <w:lang w:val="en-IE"/>
        </w:rPr>
        <w:t xml:space="preserve"> Running and Marathon Trainer.</w:t>
      </w:r>
    </w:p>
    <w:p w14:paraId="4D6E7295" w14:textId="212E9ABE" w:rsidR="001326AA" w:rsidRDefault="001326AA" w:rsidP="001326AA">
      <w:pPr>
        <w:rPr>
          <w:lang w:val="en-IE"/>
        </w:rPr>
      </w:pPr>
    </w:p>
    <w:p w14:paraId="13F331FC" w14:textId="02B9177B" w:rsidR="001326AA" w:rsidRDefault="009A666C" w:rsidP="001326AA">
      <w:pPr>
        <w:pStyle w:val="Heading2"/>
        <w:rPr>
          <w:lang w:val="en-IE"/>
        </w:rPr>
      </w:pPr>
      <w:r>
        <w:rPr>
          <w:lang w:val="en-IE"/>
        </w:rPr>
        <w:t>Stretch</w:t>
      </w:r>
      <w:r w:rsidR="001326AA">
        <w:rPr>
          <w:lang w:val="en-IE"/>
        </w:rPr>
        <w:t xml:space="preserve"> 2</w:t>
      </w:r>
    </w:p>
    <w:p w14:paraId="5C168DF3" w14:textId="5760FBDB" w:rsidR="001326AA" w:rsidRDefault="00DD2E69" w:rsidP="001326AA">
      <w:pPr>
        <w:rPr>
          <w:lang w:val="en-IE"/>
        </w:rPr>
      </w:pPr>
      <w:r>
        <w:rPr>
          <w:lang w:val="en-IE"/>
        </w:rPr>
        <w:t>Workout recommendations based on users available equipment.</w:t>
      </w:r>
    </w:p>
    <w:p w14:paraId="3EAAD9F3" w14:textId="77777777" w:rsidR="00DD2E69" w:rsidRDefault="00DD2E69" w:rsidP="001326AA">
      <w:pPr>
        <w:rPr>
          <w:lang w:val="en-IE"/>
        </w:rPr>
      </w:pPr>
    </w:p>
    <w:p w14:paraId="76E1CB45" w14:textId="5A76AECC" w:rsidR="001326AA" w:rsidRDefault="008478CC" w:rsidP="001326AA">
      <w:pPr>
        <w:pStyle w:val="Heading2"/>
        <w:rPr>
          <w:lang w:val="en-IE"/>
        </w:rPr>
      </w:pPr>
      <w:r>
        <w:rPr>
          <w:lang w:val="en-IE"/>
        </w:rPr>
        <w:t>Stretch</w:t>
      </w:r>
      <w:r w:rsidR="001326AA">
        <w:rPr>
          <w:lang w:val="en-IE"/>
        </w:rPr>
        <w:t xml:space="preserve"> 3</w:t>
      </w:r>
    </w:p>
    <w:p w14:paraId="529EB0D9" w14:textId="77777777" w:rsidR="00DD2E69" w:rsidRDefault="00DD2E69" w:rsidP="00DD2E69">
      <w:pPr>
        <w:rPr>
          <w:lang w:val="en-IE"/>
        </w:rPr>
      </w:pPr>
      <w:r>
        <w:rPr>
          <w:lang w:val="en-IE"/>
        </w:rPr>
        <w:t>Targeted workouts based on user selected muscles. Nutritional info based on workouts and body type.</w:t>
      </w:r>
    </w:p>
    <w:p w14:paraId="360CA30D" w14:textId="1DD7E73E" w:rsidR="001326AA" w:rsidRDefault="001326AA" w:rsidP="001326AA">
      <w:pPr>
        <w:rPr>
          <w:lang w:val="en-IE"/>
        </w:rPr>
      </w:pPr>
    </w:p>
    <w:p w14:paraId="7ECEEDDE" w14:textId="03F688DF" w:rsidR="00C4796E" w:rsidRDefault="00C4796E" w:rsidP="001326AA">
      <w:pPr>
        <w:rPr>
          <w:lang w:val="en-IE"/>
        </w:rPr>
      </w:pPr>
    </w:p>
    <w:p w14:paraId="23ED8D88" w14:textId="77777777" w:rsidR="00C4796E" w:rsidRDefault="00C4796E">
      <w:pPr>
        <w:rPr>
          <w:lang w:val="en-IE"/>
        </w:rPr>
      </w:pPr>
      <w:r>
        <w:rPr>
          <w:lang w:val="en-IE"/>
        </w:rPr>
        <w:br w:type="page"/>
      </w:r>
    </w:p>
    <w:p w14:paraId="7CFCA944" w14:textId="60DC0CB4" w:rsidR="001326AA" w:rsidRDefault="00C4796E" w:rsidP="00C4796E">
      <w:pPr>
        <w:pStyle w:val="Heading1"/>
        <w:rPr>
          <w:lang w:val="en-IE"/>
        </w:rPr>
      </w:pPr>
      <w:r>
        <w:rPr>
          <w:lang w:val="en-IE"/>
        </w:rPr>
        <w:lastRenderedPageBreak/>
        <w:t>Interface</w:t>
      </w:r>
    </w:p>
    <w:p w14:paraId="7F2F60D7" w14:textId="0E4B1F98" w:rsidR="001326AA" w:rsidRDefault="001326AA" w:rsidP="001326AA">
      <w:pPr>
        <w:rPr>
          <w:lang w:val="en-IE"/>
        </w:rPr>
      </w:pPr>
    </w:p>
    <w:p w14:paraId="6643A0D9" w14:textId="339EFF5E" w:rsidR="00265C6B" w:rsidRDefault="00FE2CB3" w:rsidP="00FE2CB3">
      <w:pPr>
        <w:ind w:left="2880" w:firstLine="720"/>
        <w:rPr>
          <w:sz w:val="28"/>
          <w:szCs w:val="28"/>
          <w:lang w:val="en-IE"/>
        </w:rPr>
      </w:pPr>
      <w:r w:rsidRPr="00FE2CB3">
        <w:rPr>
          <w:noProof/>
          <w:sz w:val="28"/>
          <w:szCs w:val="28"/>
          <w:lang w:val="en-IE"/>
        </w:rPr>
        <w:drawing>
          <wp:anchor distT="0" distB="0" distL="114300" distR="114300" simplePos="0" relativeHeight="251654144" behindDoc="1" locked="0" layoutInCell="1" allowOverlap="1" wp14:anchorId="531489E9" wp14:editId="3AE0D29F">
            <wp:simplePos x="0" y="0"/>
            <wp:positionH relativeFrom="column">
              <wp:posOffset>19050</wp:posOffset>
            </wp:positionH>
            <wp:positionV relativeFrom="paragraph">
              <wp:posOffset>88900</wp:posOffset>
            </wp:positionV>
            <wp:extent cx="1943100" cy="3453765"/>
            <wp:effectExtent l="76200" t="76200" r="133350" b="127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t-up-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4537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43A" w:rsidRPr="00FE2CB3">
        <w:rPr>
          <w:sz w:val="28"/>
          <w:szCs w:val="28"/>
          <w:lang w:val="en-IE"/>
        </w:rPr>
        <w:t>The Workout page will show</w:t>
      </w:r>
      <w:r>
        <w:rPr>
          <w:sz w:val="28"/>
          <w:szCs w:val="28"/>
          <w:lang w:val="en-IE"/>
        </w:rPr>
        <w:t>:</w:t>
      </w:r>
    </w:p>
    <w:p w14:paraId="75B791C9" w14:textId="31AD8B01" w:rsidR="00FE2CB3" w:rsidRDefault="00FE2CB3" w:rsidP="00FE2CB3">
      <w:pPr>
        <w:pStyle w:val="ListParagraph"/>
        <w:numPr>
          <w:ilvl w:val="5"/>
          <w:numId w:val="1"/>
        </w:num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Workout</w:t>
      </w:r>
    </w:p>
    <w:p w14:paraId="69BA7D67" w14:textId="1BDD80F5" w:rsidR="00FE2CB3" w:rsidRDefault="00FE2CB3" w:rsidP="00FE2CB3">
      <w:pPr>
        <w:pStyle w:val="ListParagraph"/>
        <w:numPr>
          <w:ilvl w:val="5"/>
          <w:numId w:val="1"/>
        </w:num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Number of sets and amount in them</w:t>
      </w:r>
    </w:p>
    <w:p w14:paraId="1BA8F486" w14:textId="3AC701CB" w:rsidR="00FE2CB3" w:rsidRDefault="00FE2CB3" w:rsidP="00FE2CB3">
      <w:pPr>
        <w:pStyle w:val="ListParagraph"/>
        <w:numPr>
          <w:ilvl w:val="5"/>
          <w:numId w:val="1"/>
        </w:num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Current set highlighted in red</w:t>
      </w:r>
    </w:p>
    <w:p w14:paraId="7F9CA7C0" w14:textId="774E8D74" w:rsidR="00FE2CB3" w:rsidRDefault="00FE2CB3" w:rsidP="00FE2CB3">
      <w:pPr>
        <w:pStyle w:val="ListParagraph"/>
        <w:numPr>
          <w:ilvl w:val="5"/>
          <w:numId w:val="1"/>
        </w:num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Image of exercise</w:t>
      </w:r>
    </w:p>
    <w:p w14:paraId="1B958EFB" w14:textId="63A1CFED" w:rsidR="00FE2CB3" w:rsidRDefault="00FE2CB3" w:rsidP="00FE2CB3">
      <w:pPr>
        <w:pStyle w:val="ListParagraph"/>
        <w:numPr>
          <w:ilvl w:val="5"/>
          <w:numId w:val="1"/>
        </w:num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Instruction to complete</w:t>
      </w:r>
      <w:r w:rsidR="00725B03">
        <w:rPr>
          <w:sz w:val="28"/>
          <w:szCs w:val="28"/>
          <w:lang w:val="en-IE"/>
        </w:rPr>
        <w:t xml:space="preserve"> set</w:t>
      </w:r>
    </w:p>
    <w:p w14:paraId="51B2B49A" w14:textId="70B1D8DF" w:rsidR="00725B03" w:rsidRDefault="00725B03" w:rsidP="00FE2CB3">
      <w:pPr>
        <w:pStyle w:val="ListParagraph"/>
        <w:numPr>
          <w:ilvl w:val="5"/>
          <w:numId w:val="1"/>
        </w:num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Button for completion</w:t>
      </w:r>
    </w:p>
    <w:p w14:paraId="71D9DCD8" w14:textId="25E99501" w:rsidR="00725B03" w:rsidRPr="00FE2CB3" w:rsidRDefault="00725B03" w:rsidP="00FE2CB3">
      <w:pPr>
        <w:pStyle w:val="ListParagraph"/>
        <w:numPr>
          <w:ilvl w:val="5"/>
          <w:numId w:val="1"/>
        </w:num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Button to quit</w:t>
      </w:r>
    </w:p>
    <w:p w14:paraId="37D1D242" w14:textId="75E9EE30" w:rsidR="001326AA" w:rsidRDefault="001326AA" w:rsidP="001326AA">
      <w:pPr>
        <w:rPr>
          <w:lang w:val="en-IE"/>
        </w:rPr>
      </w:pPr>
    </w:p>
    <w:p w14:paraId="1B238DA6" w14:textId="18DA1CB0" w:rsidR="00265C6B" w:rsidRDefault="00265C6B" w:rsidP="001326AA">
      <w:pPr>
        <w:rPr>
          <w:lang w:val="en-IE"/>
        </w:rPr>
      </w:pPr>
    </w:p>
    <w:p w14:paraId="5146310C" w14:textId="0B6DB823" w:rsidR="00265C6B" w:rsidRDefault="00265C6B" w:rsidP="001326AA">
      <w:pPr>
        <w:rPr>
          <w:lang w:val="en-IE"/>
        </w:rPr>
      </w:pPr>
    </w:p>
    <w:p w14:paraId="1DCB4F6C" w14:textId="77777777" w:rsidR="00725B03" w:rsidRDefault="00725B03" w:rsidP="00725B03">
      <w:pPr>
        <w:ind w:left="2880" w:firstLine="720"/>
        <w:rPr>
          <w:sz w:val="28"/>
          <w:szCs w:val="28"/>
          <w:lang w:val="en-IE"/>
        </w:rPr>
      </w:pPr>
    </w:p>
    <w:p w14:paraId="3195A5B5" w14:textId="77777777" w:rsidR="00725B03" w:rsidRDefault="00725B03" w:rsidP="00725B03">
      <w:pPr>
        <w:ind w:left="2880" w:firstLine="720"/>
        <w:rPr>
          <w:sz w:val="28"/>
          <w:szCs w:val="28"/>
          <w:lang w:val="en-IE"/>
        </w:rPr>
      </w:pPr>
    </w:p>
    <w:p w14:paraId="6962183F" w14:textId="2D7608B2" w:rsidR="00725B03" w:rsidRDefault="00725B03" w:rsidP="00725B03">
      <w:pPr>
        <w:ind w:left="2880" w:firstLine="720"/>
        <w:rPr>
          <w:sz w:val="28"/>
          <w:szCs w:val="28"/>
          <w:lang w:val="en-IE"/>
        </w:rPr>
      </w:pPr>
      <w:r>
        <w:rPr>
          <w:noProof/>
          <w:lang w:val="en-IE"/>
        </w:rPr>
        <w:drawing>
          <wp:anchor distT="0" distB="0" distL="114300" distR="114300" simplePos="0" relativeHeight="251662336" behindDoc="1" locked="0" layoutInCell="1" allowOverlap="1" wp14:anchorId="4AE98666" wp14:editId="5DFCE70A">
            <wp:simplePos x="0" y="0"/>
            <wp:positionH relativeFrom="column">
              <wp:posOffset>9525</wp:posOffset>
            </wp:positionH>
            <wp:positionV relativeFrom="paragraph">
              <wp:posOffset>165735</wp:posOffset>
            </wp:positionV>
            <wp:extent cx="1990725" cy="3539484"/>
            <wp:effectExtent l="76200" t="76200" r="123825" b="13779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t-up-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5394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6D6A95" w14:textId="634DF248" w:rsidR="00725B03" w:rsidRDefault="009F7052" w:rsidP="00725B03">
      <w:pPr>
        <w:ind w:left="2880" w:firstLine="720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In-between</w:t>
      </w:r>
      <w:r w:rsidR="00725B03">
        <w:rPr>
          <w:sz w:val="28"/>
          <w:szCs w:val="28"/>
          <w:lang w:val="en-IE"/>
        </w:rPr>
        <w:t xml:space="preserve"> sets the page will show</w:t>
      </w:r>
      <w:r w:rsidR="00725B03">
        <w:rPr>
          <w:sz w:val="28"/>
          <w:szCs w:val="28"/>
          <w:lang w:val="en-IE"/>
        </w:rPr>
        <w:t>:</w:t>
      </w:r>
    </w:p>
    <w:p w14:paraId="4179BB9B" w14:textId="12C6AEF1" w:rsidR="00725B03" w:rsidRDefault="009F7052" w:rsidP="00725B03">
      <w:pPr>
        <w:pStyle w:val="ListParagraph"/>
        <w:numPr>
          <w:ilvl w:val="5"/>
          <w:numId w:val="1"/>
        </w:num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Rest period highlighted in Red</w:t>
      </w:r>
    </w:p>
    <w:p w14:paraId="761EF98E" w14:textId="36E95982" w:rsidR="00725B03" w:rsidRDefault="00725B03" w:rsidP="00725B03">
      <w:pPr>
        <w:pStyle w:val="ListParagraph"/>
        <w:numPr>
          <w:ilvl w:val="5"/>
          <w:numId w:val="1"/>
        </w:num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Instruction to </w:t>
      </w:r>
      <w:r>
        <w:rPr>
          <w:sz w:val="28"/>
          <w:szCs w:val="28"/>
          <w:lang w:val="en-IE"/>
        </w:rPr>
        <w:t>wait with countdown timer</w:t>
      </w:r>
    </w:p>
    <w:p w14:paraId="1D58AB08" w14:textId="116D2FB6" w:rsidR="00725B03" w:rsidRDefault="00725B03" w:rsidP="00725B03">
      <w:pPr>
        <w:pStyle w:val="ListParagraph"/>
        <w:numPr>
          <w:ilvl w:val="5"/>
          <w:numId w:val="1"/>
        </w:num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Button </w:t>
      </w:r>
      <w:r>
        <w:rPr>
          <w:sz w:val="28"/>
          <w:szCs w:val="28"/>
          <w:lang w:val="en-IE"/>
        </w:rPr>
        <w:t>to skip timer</w:t>
      </w:r>
    </w:p>
    <w:p w14:paraId="6DA621DA" w14:textId="346D0A79" w:rsidR="00725B03" w:rsidRPr="00725B03" w:rsidRDefault="00725B03" w:rsidP="00725B03">
      <w:pPr>
        <w:ind w:left="3960"/>
        <w:rPr>
          <w:sz w:val="28"/>
          <w:szCs w:val="28"/>
          <w:lang w:val="en-IE"/>
        </w:rPr>
      </w:pPr>
    </w:p>
    <w:p w14:paraId="72A2CC36" w14:textId="73B481FB" w:rsidR="00357218" w:rsidRPr="00897D51" w:rsidRDefault="00265C6B" w:rsidP="00897D51">
      <w:pPr>
        <w:ind w:left="2880" w:firstLine="720"/>
        <w:rPr>
          <w:sz w:val="28"/>
          <w:szCs w:val="28"/>
          <w:lang w:val="en-IE"/>
        </w:rPr>
      </w:pPr>
      <w:r>
        <w:rPr>
          <w:lang w:val="en-IE"/>
        </w:rPr>
        <w:br w:type="page"/>
      </w:r>
      <w:bookmarkStart w:id="0" w:name="_GoBack"/>
      <w:bookmarkEnd w:id="0"/>
    </w:p>
    <w:p w14:paraId="6A8139D0" w14:textId="77777777" w:rsidR="00357218" w:rsidRDefault="00357218" w:rsidP="00357218">
      <w:pPr>
        <w:pStyle w:val="Heading1"/>
        <w:rPr>
          <w:lang w:val="en-IE"/>
        </w:rPr>
      </w:pPr>
      <w:r>
        <w:rPr>
          <w:lang w:val="en-IE"/>
        </w:rPr>
        <w:lastRenderedPageBreak/>
        <w:t>Notes</w:t>
      </w:r>
    </w:p>
    <w:p w14:paraId="7A93C6B0" w14:textId="77777777" w:rsidR="00357218" w:rsidRPr="00C4796E" w:rsidRDefault="00357218" w:rsidP="00357218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The name Lenus comes from the Celtic god of Health and War</w:t>
      </w:r>
    </w:p>
    <w:p w14:paraId="123A3DE2" w14:textId="71C1A6C6" w:rsidR="00357218" w:rsidRDefault="009A1ADF" w:rsidP="00357218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Other possibilities are </w:t>
      </w:r>
      <w:proofErr w:type="spellStart"/>
      <w:r>
        <w:rPr>
          <w:lang w:val="en-IE"/>
        </w:rPr>
        <w:t>Búa</w:t>
      </w:r>
      <w:proofErr w:type="spellEnd"/>
      <w:r w:rsidR="00897D51">
        <w:rPr>
          <w:lang w:val="en-IE"/>
        </w:rPr>
        <w:t xml:space="preserve"> </w:t>
      </w:r>
      <w:proofErr w:type="spellStart"/>
      <w:r w:rsidR="00897D51">
        <w:rPr>
          <w:lang w:val="en-IE"/>
        </w:rPr>
        <w:t>ana</w:t>
      </w:r>
      <w:proofErr w:type="spellEnd"/>
      <w:r w:rsidR="00897D51">
        <w:rPr>
          <w:lang w:val="en-IE"/>
        </w:rPr>
        <w:t xml:space="preserve"> </w:t>
      </w:r>
      <w:proofErr w:type="spellStart"/>
      <w:r w:rsidR="00897D51">
        <w:rPr>
          <w:lang w:val="en-IE"/>
        </w:rPr>
        <w:t>Neartú</w:t>
      </w:r>
      <w:proofErr w:type="spellEnd"/>
    </w:p>
    <w:p w14:paraId="23F255D5" w14:textId="6114B64F" w:rsidR="00265C6B" w:rsidRDefault="00265C6B" w:rsidP="00357218">
      <w:pPr>
        <w:pStyle w:val="ListParagraph"/>
        <w:numPr>
          <w:ilvl w:val="0"/>
          <w:numId w:val="2"/>
        </w:numPr>
        <w:rPr>
          <w:lang w:val="en-IE"/>
        </w:rPr>
      </w:pPr>
    </w:p>
    <w:p w14:paraId="34D52553" w14:textId="77777777" w:rsidR="00265C6B" w:rsidRPr="00C4796E" w:rsidRDefault="00265C6B">
      <w:pPr>
        <w:pStyle w:val="ListParagraph"/>
        <w:numPr>
          <w:ilvl w:val="0"/>
          <w:numId w:val="2"/>
        </w:numPr>
        <w:rPr>
          <w:lang w:val="en-IE"/>
        </w:rPr>
      </w:pPr>
    </w:p>
    <w:sectPr w:rsidR="00265C6B" w:rsidRPr="00C4796E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826D8" w14:textId="77777777" w:rsidR="00DD2E69" w:rsidRDefault="00DD2E69" w:rsidP="00DD2E69">
      <w:pPr>
        <w:spacing w:after="0" w:line="240" w:lineRule="auto"/>
      </w:pPr>
      <w:r>
        <w:separator/>
      </w:r>
    </w:p>
  </w:endnote>
  <w:endnote w:type="continuationSeparator" w:id="0">
    <w:p w14:paraId="7BE1C926" w14:textId="77777777" w:rsidR="00DD2E69" w:rsidRDefault="00DD2E69" w:rsidP="00DD2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90245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4EB7CF" w14:textId="58E164BA" w:rsidR="00DD2E69" w:rsidRDefault="00DD2E6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0E2D398" w14:textId="77777777" w:rsidR="00DD2E69" w:rsidRDefault="00DD2E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6D5DB" w14:textId="77777777" w:rsidR="00DD2E69" w:rsidRDefault="00DD2E69" w:rsidP="00DD2E69">
      <w:pPr>
        <w:spacing w:after="0" w:line="240" w:lineRule="auto"/>
      </w:pPr>
      <w:r>
        <w:separator/>
      </w:r>
    </w:p>
  </w:footnote>
  <w:footnote w:type="continuationSeparator" w:id="0">
    <w:p w14:paraId="4A14774E" w14:textId="77777777" w:rsidR="00DD2E69" w:rsidRDefault="00DD2E69" w:rsidP="00DD2E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D6559"/>
    <w:multiLevelType w:val="hybridMultilevel"/>
    <w:tmpl w:val="53DC9154"/>
    <w:lvl w:ilvl="0" w:tplc="0152E3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D614B"/>
    <w:multiLevelType w:val="hybridMultilevel"/>
    <w:tmpl w:val="577A7CCA"/>
    <w:lvl w:ilvl="0" w:tplc="3ED4B2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73002"/>
    <w:rsid w:val="0003226B"/>
    <w:rsid w:val="000A7A76"/>
    <w:rsid w:val="001326AA"/>
    <w:rsid w:val="001A7AC1"/>
    <w:rsid w:val="00265C6B"/>
    <w:rsid w:val="002D29E4"/>
    <w:rsid w:val="002D6D5C"/>
    <w:rsid w:val="00322ECD"/>
    <w:rsid w:val="00357218"/>
    <w:rsid w:val="004E70E1"/>
    <w:rsid w:val="0066004D"/>
    <w:rsid w:val="00721913"/>
    <w:rsid w:val="00725B03"/>
    <w:rsid w:val="00753F36"/>
    <w:rsid w:val="008478CC"/>
    <w:rsid w:val="00873002"/>
    <w:rsid w:val="00897D51"/>
    <w:rsid w:val="008F724F"/>
    <w:rsid w:val="009A1ADF"/>
    <w:rsid w:val="009A666C"/>
    <w:rsid w:val="009F7052"/>
    <w:rsid w:val="00A5443A"/>
    <w:rsid w:val="00B01732"/>
    <w:rsid w:val="00B16D16"/>
    <w:rsid w:val="00B46919"/>
    <w:rsid w:val="00B519E0"/>
    <w:rsid w:val="00BF3EEC"/>
    <w:rsid w:val="00C4796E"/>
    <w:rsid w:val="00CC4030"/>
    <w:rsid w:val="00D22B34"/>
    <w:rsid w:val="00DD2E69"/>
    <w:rsid w:val="00FE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32C218"/>
  <w15:chartTrackingRefBased/>
  <w15:docId w15:val="{8F57D77D-5494-47E7-B2E0-5C678FD36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6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30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002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3002"/>
    <w:rPr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8730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00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F724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26A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753F36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53F36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753F3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C4030"/>
    <w:rPr>
      <w:i/>
      <w:iCs/>
    </w:rPr>
  </w:style>
  <w:style w:type="paragraph" w:styleId="ListParagraph">
    <w:name w:val="List Paragraph"/>
    <w:basedOn w:val="Normal"/>
    <w:uiPriority w:val="34"/>
    <w:qFormat/>
    <w:rsid w:val="007219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2E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E69"/>
  </w:style>
  <w:style w:type="paragraph" w:styleId="Footer">
    <w:name w:val="footer"/>
    <w:basedOn w:val="Normal"/>
    <w:link w:val="FooterChar"/>
    <w:uiPriority w:val="99"/>
    <w:unhideWhenUsed/>
    <w:rsid w:val="00DD2E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E69"/>
  </w:style>
  <w:style w:type="paragraph" w:styleId="NoSpacing">
    <w:name w:val="No Spacing"/>
    <w:uiPriority w:val="1"/>
    <w:qFormat/>
    <w:rsid w:val="009A1A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G00236110@gmit.i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96132-DCC2-45D6-A564-05FB9E7E7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6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 RYAN - STUDENT</dc:creator>
  <cp:keywords/>
  <dc:description/>
  <cp:lastModifiedBy>DAVY RYAN - STUDENT</cp:lastModifiedBy>
  <cp:revision>13</cp:revision>
  <dcterms:created xsi:type="dcterms:W3CDTF">2018-10-09T17:12:00Z</dcterms:created>
  <dcterms:modified xsi:type="dcterms:W3CDTF">2018-10-11T01:38:00Z</dcterms:modified>
</cp:coreProperties>
</file>